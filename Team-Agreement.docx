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AC51B8" w:rsidP="00013F1C">
      <w:pPr>
        <w:jc w:val="center"/>
        <w:rPr>
          <w:rFonts w:ascii="Verdana" w:hAnsi="Verdana" w:cs="Tahoma"/>
          <w:b/>
          <w:i/>
          <w:iCs/>
          <w:sz w:val="24"/>
          <w:szCs w:val="20"/>
        </w:rPr>
      </w:pPr>
      <w:r>
        <w:rPr>
          <w:rFonts w:ascii="Verdana" w:hAnsi="Verdana" w:cs="Tahoma"/>
          <w:b/>
          <w:i/>
          <w:iCs/>
          <w:sz w:val="24"/>
          <w:szCs w:val="20"/>
        </w:rPr>
        <w:t>Team 71</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AC51B8" w:rsidP="00EF385B">
      <w:pPr>
        <w:jc w:val="center"/>
        <w:rPr>
          <w:rFonts w:ascii="Verdana" w:hAnsi="Verdana" w:cs="Tahoma"/>
          <w:b/>
          <w:i/>
          <w:sz w:val="24"/>
          <w:szCs w:val="20"/>
        </w:rPr>
      </w:pPr>
      <w:r>
        <w:rPr>
          <w:rFonts w:ascii="Verdana" w:hAnsi="Verdana" w:cs="Tahoma"/>
          <w:b/>
          <w:i/>
          <w:sz w:val="24"/>
          <w:szCs w:val="20"/>
        </w:rPr>
        <w:t>Mikhail Burkot</w:t>
      </w:r>
      <w:r w:rsidR="00EF385B" w:rsidRPr="007676E3">
        <w:rPr>
          <w:rFonts w:ascii="Verdana" w:hAnsi="Verdana" w:cs="Tahoma"/>
          <w:b/>
          <w:i/>
          <w:sz w:val="24"/>
          <w:szCs w:val="20"/>
        </w:rPr>
        <w:t xml:space="preserve"> </w:t>
      </w:r>
      <w:r>
        <w:rPr>
          <w:rFonts w:ascii="Verdana" w:hAnsi="Verdana" w:cs="Tahoma"/>
          <w:b/>
          <w:i/>
          <w:sz w:val="24"/>
          <w:szCs w:val="20"/>
        </w:rPr>
        <w:t>N9723960</w:t>
      </w:r>
    </w:p>
    <w:p w:rsidR="00EF385B" w:rsidRPr="007676E3" w:rsidRDefault="00AC51B8" w:rsidP="00EF385B">
      <w:pPr>
        <w:jc w:val="center"/>
        <w:rPr>
          <w:rFonts w:ascii="Verdana" w:hAnsi="Verdana" w:cs="Tahoma"/>
          <w:b/>
          <w:i/>
          <w:sz w:val="24"/>
          <w:szCs w:val="20"/>
        </w:rPr>
      </w:pPr>
      <w:r>
        <w:rPr>
          <w:rFonts w:ascii="Verdana" w:hAnsi="Verdana" w:cs="Tahoma"/>
          <w:b/>
          <w:i/>
          <w:sz w:val="24"/>
          <w:szCs w:val="20"/>
        </w:rPr>
        <w:t>Charles Alleman</w:t>
      </w:r>
      <w:r w:rsidR="000D33A9" w:rsidRPr="007676E3">
        <w:rPr>
          <w:rFonts w:ascii="Verdana" w:hAnsi="Verdana" w:cs="Tahoma"/>
          <w:b/>
          <w:i/>
          <w:sz w:val="24"/>
          <w:szCs w:val="20"/>
        </w:rPr>
        <w:t xml:space="preserve"> </w:t>
      </w:r>
      <w:r>
        <w:rPr>
          <w:rFonts w:ascii="Verdana" w:hAnsi="Verdana" w:cs="Tahoma"/>
          <w:b/>
          <w:i/>
          <w:sz w:val="24"/>
          <w:szCs w:val="20"/>
        </w:rPr>
        <w:t>N9365681</w:t>
      </w:r>
    </w:p>
    <w:p w:rsidR="00EF385B" w:rsidRPr="007676E3" w:rsidRDefault="00AC51B8" w:rsidP="00EF385B">
      <w:pPr>
        <w:jc w:val="center"/>
        <w:rPr>
          <w:rFonts w:ascii="Verdana" w:hAnsi="Verdana" w:cs="Tahoma"/>
          <w:b/>
          <w:i/>
          <w:sz w:val="24"/>
          <w:szCs w:val="20"/>
        </w:rPr>
      </w:pPr>
      <w:r>
        <w:rPr>
          <w:rFonts w:ascii="Verdana" w:hAnsi="Verdana" w:cs="Tahoma"/>
          <w:b/>
          <w:i/>
          <w:sz w:val="24"/>
          <w:szCs w:val="20"/>
        </w:rPr>
        <w:t>Fahd Ahmed</w:t>
      </w:r>
      <w:r w:rsidRPr="007676E3">
        <w:rPr>
          <w:rFonts w:ascii="Verdana" w:hAnsi="Verdana" w:cs="Tahoma"/>
          <w:b/>
          <w:i/>
          <w:sz w:val="24"/>
          <w:szCs w:val="20"/>
        </w:rPr>
        <w:t xml:space="preserve"> N9123971</w:t>
      </w:r>
    </w:p>
    <w:p w:rsidR="00EF385B" w:rsidRDefault="00AC51B8" w:rsidP="00EF385B">
      <w:pPr>
        <w:jc w:val="center"/>
        <w:rPr>
          <w:rFonts w:ascii="Verdana" w:hAnsi="Verdana" w:cs="Tahoma"/>
          <w:b/>
          <w:i/>
          <w:sz w:val="24"/>
          <w:szCs w:val="20"/>
        </w:rPr>
      </w:pPr>
      <w:r>
        <w:rPr>
          <w:rFonts w:ascii="Verdana" w:hAnsi="Verdana" w:cs="Tahoma"/>
          <w:b/>
          <w:i/>
          <w:sz w:val="24"/>
          <w:szCs w:val="20"/>
        </w:rPr>
        <w:t>Ashley Husband N9721657</w:t>
      </w:r>
    </w:p>
    <w:p w:rsidR="00534124" w:rsidRDefault="00AC51B8" w:rsidP="00534124">
      <w:pPr>
        <w:jc w:val="center"/>
        <w:rPr>
          <w:rFonts w:ascii="Verdana" w:hAnsi="Verdana" w:cs="Tahoma"/>
          <w:b/>
          <w:i/>
          <w:sz w:val="24"/>
          <w:szCs w:val="20"/>
        </w:rPr>
      </w:pPr>
      <w:r>
        <w:rPr>
          <w:rFonts w:ascii="Verdana" w:hAnsi="Verdana" w:cs="Tahoma"/>
          <w:b/>
          <w:i/>
          <w:sz w:val="24"/>
          <w:szCs w:val="20"/>
        </w:rPr>
        <w:t>Joshua Lowe</w:t>
      </w:r>
      <w:r w:rsidR="00534124" w:rsidRPr="007676E3">
        <w:rPr>
          <w:rFonts w:ascii="Verdana" w:hAnsi="Verdana" w:cs="Tahoma"/>
          <w:b/>
          <w:i/>
          <w:sz w:val="24"/>
          <w:szCs w:val="20"/>
        </w:rPr>
        <w:t xml:space="preserve"> </w:t>
      </w:r>
      <w:r>
        <w:rPr>
          <w:rFonts w:ascii="Verdana" w:hAnsi="Verdana" w:cs="Tahoma"/>
          <w:b/>
          <w:i/>
          <w:sz w:val="24"/>
          <w:szCs w:val="20"/>
        </w:rPr>
        <w:t>N9745734</w:t>
      </w:r>
    </w:p>
    <w:p w:rsidR="00534124" w:rsidRPr="007676E3" w:rsidRDefault="00534124" w:rsidP="00534124">
      <w:pPr>
        <w:jc w:val="center"/>
        <w:rPr>
          <w:rFonts w:ascii="Verdana" w:hAnsi="Verdana" w:cs="Tahoma"/>
          <w:b/>
          <w:i/>
          <w:sz w:val="24"/>
          <w:szCs w:val="20"/>
        </w:rPr>
      </w:pP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AC51B8" w:rsidRDefault="00534124" w:rsidP="00AC51B8">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AC51B8" w:rsidRPr="00AC51B8" w:rsidRDefault="00AC51B8" w:rsidP="00AC51B8">
      <w:pPr>
        <w:jc w:val="center"/>
        <w:rPr>
          <w:rFonts w:ascii="Verdana" w:hAnsi="Verdana" w:cs="Tahoma"/>
          <w:b/>
          <w:sz w:val="24"/>
          <w:szCs w:val="20"/>
        </w:rPr>
      </w:pPr>
      <w:r w:rsidRPr="00AC51B8">
        <w:rPr>
          <w:rFonts w:ascii="Verdana" w:hAnsi="Verdana" w:cs="Tahoma"/>
          <w:b/>
          <w:bCs/>
          <w:i/>
          <w:sz w:val="24"/>
          <w:szCs w:val="20"/>
        </w:rPr>
        <w:t>Benjamin Saljooghi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EF385B" w:rsidP="00534124">
      <w:pPr>
        <w:jc w:val="center"/>
        <w:rPr>
          <w:rFonts w:ascii="Verdana" w:hAnsi="Verdana" w:cs="Tahoma"/>
          <w:b/>
          <w:i/>
          <w:sz w:val="20"/>
          <w:szCs w:val="20"/>
        </w:rPr>
      </w:pPr>
      <w:r w:rsidRPr="007676E3">
        <w:rPr>
          <w:rFonts w:ascii="Verdana" w:hAnsi="Verdana" w:cs="Tahoma"/>
          <w:b/>
          <w:i/>
          <w:sz w:val="20"/>
          <w:szCs w:val="20"/>
        </w:rPr>
        <w:t>&lt;</w:t>
      </w:r>
      <w:r w:rsidR="00AC51B8">
        <w:rPr>
          <w:rFonts w:ascii="Verdana" w:hAnsi="Verdana" w:cs="Tahoma"/>
          <w:b/>
          <w:i/>
          <w:sz w:val="20"/>
          <w:szCs w:val="20"/>
        </w:rPr>
        <w:t>28/07/2017</w:t>
      </w:r>
      <w:r w:rsidRPr="007676E3">
        <w:rPr>
          <w:rFonts w:ascii="Verdana" w:hAnsi="Verdana" w:cs="Tahoma"/>
          <w:b/>
          <w:i/>
          <w:sz w:val="20"/>
          <w:szCs w:val="20"/>
        </w:rPr>
        <w:t>&gt;</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AC51B8">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w:t>
            </w:r>
            <w:r w:rsidR="00AC51B8">
              <w:rPr>
                <w:rFonts w:ascii="Verdana" w:hAnsi="Verdana" w:cs="Tahoma"/>
                <w:sz w:val="20"/>
                <w:szCs w:val="20"/>
              </w:rPr>
              <w:t xml:space="preserve"> </w:t>
            </w:r>
            <w:r w:rsidR="00AC51B8">
              <w:rPr>
                <w:rFonts w:ascii="Verdana" w:hAnsi="Verdana" w:cs="Tahoma"/>
                <w:b/>
                <w:i/>
                <w:sz w:val="20"/>
                <w:szCs w:val="20"/>
              </w:rPr>
              <w:t xml:space="preserve">Team 71 </w:t>
            </w:r>
            <w:r w:rsidRPr="007676E3">
              <w:rPr>
                <w:rFonts w:ascii="Verdana" w:hAnsi="Verdana" w:cs="Tahoma"/>
                <w:sz w:val="20"/>
                <w:szCs w:val="20"/>
              </w:rPr>
              <w:t>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E53627">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E53627">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AC51B8">
        <w:rPr>
          <w:rFonts w:ascii="Verdana" w:hAnsi="Verdana" w:cs="Tahoma"/>
          <w:b/>
          <w:i/>
          <w:sz w:val="20"/>
          <w:szCs w:val="20"/>
        </w:rPr>
        <w:t>Team 71</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AC51B8">
        <w:rPr>
          <w:rFonts w:ascii="Verdana" w:hAnsi="Verdana" w:cs="Tahoma"/>
          <w:sz w:val="20"/>
          <w:szCs w:val="20"/>
        </w:rPr>
        <w:t xml:space="preserve"> </w:t>
      </w:r>
      <w:r w:rsidR="00AC51B8">
        <w:rPr>
          <w:rFonts w:ascii="Verdana" w:hAnsi="Verdana" w:cs="Tahoma"/>
          <w:b/>
          <w:i/>
          <w:sz w:val="20"/>
          <w:szCs w:val="20"/>
        </w:rPr>
        <w:t>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r w:rsidR="0087126B" w:rsidRPr="00B333BD">
        <w:rPr>
          <w:rFonts w:ascii="Verdana" w:hAnsi="Verdana" w:cs="Tahoma"/>
          <w:sz w:val="20"/>
          <w:szCs w:val="20"/>
        </w:rPr>
        <w:t>each other’s</w:t>
      </w:r>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B333BD" w:rsidRPr="00A74552" w:rsidRDefault="00B333BD" w:rsidP="00534124">
      <w:pPr>
        <w:spacing w:line="360" w:lineRule="auto"/>
        <w:jc w:val="both"/>
        <w:rPr>
          <w:rFonts w:ascii="Verdana" w:hAnsi="Verdana" w:cs="Tahoma"/>
          <w:b/>
          <w:i/>
          <w:sz w:val="20"/>
          <w:szCs w:val="20"/>
        </w:rPr>
      </w:pPr>
    </w:p>
    <w:tbl>
      <w:tblPr>
        <w:tblStyle w:val="TableGrid"/>
        <w:tblW w:w="0" w:type="auto"/>
        <w:tblLook w:val="01E0" w:firstRow="1" w:lastRow="1" w:firstColumn="1" w:lastColumn="1" w:noHBand="0" w:noVBand="0"/>
      </w:tblPr>
      <w:tblGrid>
        <w:gridCol w:w="9627"/>
      </w:tblGrid>
      <w:tr w:rsidR="0063751A" w:rsidRPr="0063751A">
        <w:trPr>
          <w:trHeight w:val="3325"/>
        </w:trPr>
        <w:tc>
          <w:tcPr>
            <w:tcW w:w="9853" w:type="dxa"/>
          </w:tcPr>
          <w:p w:rsidR="0063751A" w:rsidRPr="00AB3502" w:rsidRDefault="0063751A" w:rsidP="00AB3502">
            <w:pPr>
              <w:pStyle w:val="ListParagraph"/>
              <w:numPr>
                <w:ilvl w:val="0"/>
                <w:numId w:val="4"/>
              </w:numPr>
              <w:spacing w:line="360" w:lineRule="auto"/>
              <w:jc w:val="both"/>
              <w:rPr>
                <w:rFonts w:ascii="Verdana" w:hAnsi="Verdana" w:cs="Tahoma"/>
                <w:sz w:val="20"/>
                <w:szCs w:val="20"/>
              </w:rPr>
            </w:pPr>
            <w:r w:rsidRPr="00AB3502">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r w:rsidR="0087126B" w:rsidRPr="0063751A">
              <w:rPr>
                <w:rFonts w:ascii="Verdana" w:hAnsi="Verdana" w:cs="Tahoma"/>
                <w:sz w:val="20"/>
                <w:szCs w:val="20"/>
              </w:rPr>
              <w:t>each other’s</w:t>
            </w:r>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87126B" w:rsidRPr="007830C4" w:rsidRDefault="0063751A" w:rsidP="0087126B">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p w:rsidR="0087126B" w:rsidRDefault="0087126B" w:rsidP="0087126B">
            <w:pPr>
              <w:spacing w:line="360" w:lineRule="auto"/>
              <w:jc w:val="both"/>
              <w:rPr>
                <w:rFonts w:ascii="Verdana" w:hAnsi="Verdana" w:cs="Tahoma"/>
                <w:sz w:val="20"/>
                <w:szCs w:val="20"/>
              </w:rPr>
            </w:pPr>
          </w:p>
          <w:p w:rsidR="0087126B" w:rsidRDefault="0087126B" w:rsidP="0087126B">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Principle (What): Make the effort to achieve ones intended goals (GPA of 7).</w:t>
            </w:r>
          </w:p>
          <w:p w:rsidR="0087126B" w:rsidRDefault="0087126B" w:rsidP="0087126B">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Rationale (Why): Setting a high but reasonable goal will make the team work hard and be committed to the project.</w:t>
            </w:r>
          </w:p>
          <w:p w:rsidR="0087126B" w:rsidRPr="0063751A" w:rsidRDefault="0087126B" w:rsidP="0087126B">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87126B" w:rsidRPr="0063751A" w:rsidRDefault="0087126B" w:rsidP="0087126B">
            <w:pPr>
              <w:numPr>
                <w:ilvl w:val="1"/>
                <w:numId w:val="4"/>
              </w:numPr>
              <w:spacing w:line="360" w:lineRule="auto"/>
              <w:jc w:val="both"/>
              <w:rPr>
                <w:rFonts w:ascii="Verdana" w:hAnsi="Verdana" w:cs="Tahoma"/>
                <w:sz w:val="20"/>
                <w:szCs w:val="20"/>
              </w:rPr>
            </w:pPr>
            <w:r>
              <w:rPr>
                <w:rFonts w:ascii="Verdana" w:hAnsi="Verdana" w:cs="Tahoma"/>
                <w:sz w:val="20"/>
                <w:szCs w:val="20"/>
              </w:rPr>
              <w:lastRenderedPageBreak/>
              <w:t>do the set work assigned</w:t>
            </w:r>
            <w:r w:rsidRPr="0063751A">
              <w:rPr>
                <w:rFonts w:ascii="Verdana" w:hAnsi="Verdana" w:cs="Tahoma"/>
                <w:sz w:val="20"/>
                <w:szCs w:val="20"/>
              </w:rPr>
              <w:t xml:space="preserve">, </w:t>
            </w:r>
          </w:p>
          <w:p w:rsidR="0087126B" w:rsidRPr="0063751A" w:rsidRDefault="0087126B" w:rsidP="0087126B">
            <w:pPr>
              <w:numPr>
                <w:ilvl w:val="1"/>
                <w:numId w:val="4"/>
              </w:numPr>
              <w:spacing w:line="360" w:lineRule="auto"/>
              <w:jc w:val="both"/>
              <w:rPr>
                <w:rFonts w:ascii="Verdana" w:hAnsi="Verdana" w:cs="Tahoma"/>
                <w:sz w:val="20"/>
                <w:szCs w:val="20"/>
              </w:rPr>
            </w:pPr>
            <w:r>
              <w:rPr>
                <w:rFonts w:ascii="Verdana" w:hAnsi="Verdana" w:cs="Tahoma"/>
                <w:sz w:val="20"/>
                <w:szCs w:val="20"/>
              </w:rPr>
              <w:t>communicate actively throughout the project</w:t>
            </w:r>
            <w:r w:rsidRPr="0063751A">
              <w:rPr>
                <w:rFonts w:ascii="Verdana" w:hAnsi="Verdana" w:cs="Tahoma"/>
                <w:sz w:val="20"/>
                <w:szCs w:val="20"/>
              </w:rPr>
              <w:t xml:space="preserve">, </w:t>
            </w:r>
          </w:p>
          <w:p w:rsidR="0087126B" w:rsidRPr="0063751A" w:rsidRDefault="0087126B" w:rsidP="0087126B">
            <w:pPr>
              <w:numPr>
                <w:ilvl w:val="1"/>
                <w:numId w:val="4"/>
              </w:numPr>
              <w:spacing w:line="360" w:lineRule="auto"/>
              <w:jc w:val="both"/>
              <w:rPr>
                <w:rFonts w:ascii="Verdana" w:hAnsi="Verdana" w:cs="Tahoma"/>
                <w:sz w:val="20"/>
                <w:szCs w:val="20"/>
              </w:rPr>
            </w:pPr>
            <w:r>
              <w:rPr>
                <w:rFonts w:ascii="Verdana" w:hAnsi="Verdana" w:cs="Tahoma"/>
                <w:sz w:val="20"/>
                <w:szCs w:val="20"/>
              </w:rPr>
              <w:t>help others in areas if teammates are struggling</w:t>
            </w:r>
            <w:r w:rsidRPr="0063751A">
              <w:rPr>
                <w:rFonts w:ascii="Verdana" w:hAnsi="Verdana" w:cs="Tahoma"/>
                <w:sz w:val="20"/>
                <w:szCs w:val="20"/>
              </w:rPr>
              <w:t xml:space="preserve">, </w:t>
            </w:r>
          </w:p>
          <w:p w:rsidR="0087126B" w:rsidRDefault="0087126B" w:rsidP="0087126B">
            <w:pPr>
              <w:numPr>
                <w:ilvl w:val="1"/>
                <w:numId w:val="4"/>
              </w:numPr>
              <w:spacing w:line="360" w:lineRule="auto"/>
              <w:jc w:val="both"/>
              <w:rPr>
                <w:rFonts w:ascii="Verdana" w:hAnsi="Verdana" w:cs="Tahoma"/>
                <w:sz w:val="20"/>
                <w:szCs w:val="20"/>
              </w:rPr>
            </w:pPr>
            <w:r>
              <w:rPr>
                <w:rFonts w:ascii="Verdana" w:hAnsi="Verdana" w:cs="Tahoma"/>
                <w:sz w:val="20"/>
                <w:szCs w:val="20"/>
              </w:rPr>
              <w:t>have a good time schedule for deadlines and team meetings</w:t>
            </w:r>
          </w:p>
          <w:p w:rsidR="0087126B" w:rsidRDefault="0087126B" w:rsidP="0087126B">
            <w:pPr>
              <w:spacing w:line="360" w:lineRule="auto"/>
              <w:ind w:left="1440"/>
              <w:jc w:val="both"/>
              <w:rPr>
                <w:rFonts w:ascii="Verdana" w:hAnsi="Verdana" w:cs="Tahoma"/>
                <w:sz w:val="20"/>
                <w:szCs w:val="20"/>
              </w:rPr>
            </w:pPr>
          </w:p>
          <w:p w:rsidR="0087126B" w:rsidRDefault="0087126B" w:rsidP="0087126B">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Have a mutual voting process when it comes to consensus decision making. </w:t>
            </w:r>
          </w:p>
          <w:p w:rsidR="0087126B" w:rsidRDefault="0087126B" w:rsidP="0087126B">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A majority vote will help resolve issues faster and make the project move further reducing delays etc. </w:t>
            </w:r>
          </w:p>
          <w:p w:rsidR="0087126B" w:rsidRPr="0063751A" w:rsidRDefault="0087126B" w:rsidP="0087126B">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87126B" w:rsidRPr="0063751A" w:rsidRDefault="0056382C" w:rsidP="0087126B">
            <w:pPr>
              <w:numPr>
                <w:ilvl w:val="1"/>
                <w:numId w:val="4"/>
              </w:numPr>
              <w:spacing w:line="360" w:lineRule="auto"/>
              <w:jc w:val="both"/>
              <w:rPr>
                <w:rFonts w:ascii="Verdana" w:hAnsi="Verdana" w:cs="Tahoma"/>
                <w:sz w:val="20"/>
                <w:szCs w:val="20"/>
              </w:rPr>
            </w:pPr>
            <w:r>
              <w:rPr>
                <w:rFonts w:ascii="Verdana" w:hAnsi="Verdana" w:cs="Tahoma"/>
                <w:sz w:val="20"/>
                <w:szCs w:val="20"/>
              </w:rPr>
              <w:t>e</w:t>
            </w:r>
            <w:r w:rsidR="0087126B">
              <w:rPr>
                <w:rFonts w:ascii="Verdana" w:hAnsi="Verdana" w:cs="Tahoma"/>
                <w:sz w:val="20"/>
                <w:szCs w:val="20"/>
              </w:rPr>
              <w:t>veryone votes</w:t>
            </w:r>
            <w:r>
              <w:rPr>
                <w:rFonts w:ascii="Verdana" w:hAnsi="Verdana" w:cs="Tahoma"/>
                <w:sz w:val="20"/>
                <w:szCs w:val="20"/>
              </w:rPr>
              <w:t>,</w:t>
            </w:r>
            <w:r w:rsidR="0087126B" w:rsidRPr="0063751A">
              <w:rPr>
                <w:rFonts w:ascii="Verdana" w:hAnsi="Verdana" w:cs="Tahoma"/>
                <w:sz w:val="20"/>
                <w:szCs w:val="20"/>
              </w:rPr>
              <w:t xml:space="preserve"> </w:t>
            </w:r>
          </w:p>
          <w:p w:rsidR="0087126B" w:rsidRPr="0063751A" w:rsidRDefault="0056382C" w:rsidP="0087126B">
            <w:pPr>
              <w:numPr>
                <w:ilvl w:val="1"/>
                <w:numId w:val="4"/>
              </w:numPr>
              <w:spacing w:line="360" w:lineRule="auto"/>
              <w:jc w:val="both"/>
              <w:rPr>
                <w:rFonts w:ascii="Verdana" w:hAnsi="Verdana" w:cs="Tahoma"/>
                <w:sz w:val="20"/>
                <w:szCs w:val="20"/>
              </w:rPr>
            </w:pPr>
            <w:r>
              <w:rPr>
                <w:rFonts w:ascii="Verdana" w:hAnsi="Verdana" w:cs="Tahoma"/>
                <w:sz w:val="20"/>
                <w:szCs w:val="20"/>
              </w:rPr>
              <w:t>i</w:t>
            </w:r>
            <w:r w:rsidR="0087126B">
              <w:rPr>
                <w:rFonts w:ascii="Verdana" w:hAnsi="Verdana" w:cs="Tahoma"/>
                <w:sz w:val="20"/>
                <w:szCs w:val="20"/>
              </w:rPr>
              <w:t>f votes are even, it goes to the client decision communicate actively throughout the project</w:t>
            </w:r>
            <w:r>
              <w:rPr>
                <w:rFonts w:ascii="Verdana" w:hAnsi="Verdana" w:cs="Tahoma"/>
                <w:sz w:val="20"/>
                <w:szCs w:val="20"/>
              </w:rPr>
              <w:t>,</w:t>
            </w:r>
            <w:r w:rsidR="0087126B" w:rsidRPr="0063751A">
              <w:rPr>
                <w:rFonts w:ascii="Verdana" w:hAnsi="Verdana" w:cs="Tahoma"/>
                <w:sz w:val="20"/>
                <w:szCs w:val="20"/>
              </w:rPr>
              <w:t xml:space="preserve"> </w:t>
            </w:r>
          </w:p>
          <w:p w:rsidR="0087126B" w:rsidRDefault="0056382C" w:rsidP="0087126B">
            <w:pPr>
              <w:numPr>
                <w:ilvl w:val="1"/>
                <w:numId w:val="4"/>
              </w:numPr>
              <w:spacing w:line="360" w:lineRule="auto"/>
              <w:jc w:val="both"/>
              <w:rPr>
                <w:rFonts w:ascii="Verdana" w:hAnsi="Verdana" w:cs="Tahoma"/>
                <w:sz w:val="20"/>
                <w:szCs w:val="20"/>
              </w:rPr>
            </w:pPr>
            <w:r>
              <w:rPr>
                <w:rFonts w:ascii="Verdana" w:hAnsi="Verdana" w:cs="Tahoma"/>
                <w:sz w:val="20"/>
                <w:szCs w:val="20"/>
              </w:rPr>
              <w:t>e</w:t>
            </w:r>
            <w:r w:rsidR="0087126B">
              <w:rPr>
                <w:rFonts w:ascii="Verdana" w:hAnsi="Verdana" w:cs="Tahoma"/>
                <w:sz w:val="20"/>
                <w:szCs w:val="20"/>
              </w:rPr>
              <w:t>lse if client cannot decide the scrum</w:t>
            </w:r>
            <w:r>
              <w:rPr>
                <w:rFonts w:ascii="Verdana" w:hAnsi="Verdana" w:cs="Tahoma"/>
                <w:sz w:val="20"/>
                <w:szCs w:val="20"/>
              </w:rPr>
              <w:t xml:space="preserve"> master will have the final say</w:t>
            </w:r>
            <w:r w:rsidR="0087126B" w:rsidRPr="0087126B">
              <w:rPr>
                <w:rFonts w:ascii="Verdana" w:hAnsi="Verdana" w:cs="Tahoma"/>
                <w:sz w:val="20"/>
                <w:szCs w:val="20"/>
              </w:rPr>
              <w:t xml:space="preserve"> </w:t>
            </w:r>
          </w:p>
          <w:p w:rsidR="0056382C" w:rsidRDefault="0056382C" w:rsidP="0056382C">
            <w:pPr>
              <w:spacing w:line="360" w:lineRule="auto"/>
              <w:jc w:val="both"/>
              <w:rPr>
                <w:rFonts w:ascii="Verdana" w:hAnsi="Verdana" w:cs="Tahoma"/>
                <w:sz w:val="20"/>
                <w:szCs w:val="20"/>
              </w:rPr>
            </w:pPr>
          </w:p>
          <w:p w:rsidR="0056382C" w:rsidRDefault="0056382C" w:rsidP="0056382C">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Have a mutual voting process when it comes to consensus decision making. </w:t>
            </w:r>
          </w:p>
          <w:p w:rsidR="0056382C" w:rsidRDefault="0056382C" w:rsidP="0056382C">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A majority vote will help resolve issues faster and make the project move further reducing delays etc. </w:t>
            </w:r>
          </w:p>
          <w:p w:rsidR="0056382C" w:rsidRPr="0063751A" w:rsidRDefault="0056382C" w:rsidP="0056382C">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56382C" w:rsidRPr="0063751A" w:rsidRDefault="0056382C" w:rsidP="0056382C">
            <w:pPr>
              <w:numPr>
                <w:ilvl w:val="1"/>
                <w:numId w:val="4"/>
              </w:numPr>
              <w:spacing w:line="360" w:lineRule="auto"/>
              <w:jc w:val="both"/>
              <w:rPr>
                <w:rFonts w:ascii="Verdana" w:hAnsi="Verdana" w:cs="Tahoma"/>
                <w:sz w:val="20"/>
                <w:szCs w:val="20"/>
              </w:rPr>
            </w:pPr>
            <w:r>
              <w:rPr>
                <w:rFonts w:ascii="Verdana" w:hAnsi="Verdana" w:cs="Tahoma"/>
                <w:sz w:val="20"/>
                <w:szCs w:val="20"/>
              </w:rPr>
              <w:t>everyone votes,</w:t>
            </w:r>
            <w:r w:rsidRPr="0063751A">
              <w:rPr>
                <w:rFonts w:ascii="Verdana" w:hAnsi="Verdana" w:cs="Tahoma"/>
                <w:sz w:val="20"/>
                <w:szCs w:val="20"/>
              </w:rPr>
              <w:t xml:space="preserve"> </w:t>
            </w:r>
          </w:p>
          <w:p w:rsidR="0056382C" w:rsidRDefault="0056382C" w:rsidP="0056382C">
            <w:pPr>
              <w:numPr>
                <w:ilvl w:val="1"/>
                <w:numId w:val="4"/>
              </w:numPr>
              <w:spacing w:line="360" w:lineRule="auto"/>
              <w:jc w:val="both"/>
              <w:rPr>
                <w:rFonts w:ascii="Verdana" w:hAnsi="Verdana" w:cs="Tahoma"/>
                <w:sz w:val="20"/>
                <w:szCs w:val="20"/>
              </w:rPr>
            </w:pPr>
            <w:r>
              <w:rPr>
                <w:rFonts w:ascii="Verdana" w:hAnsi="Verdana" w:cs="Tahoma"/>
                <w:sz w:val="20"/>
                <w:szCs w:val="20"/>
              </w:rPr>
              <w:t>if votes are even, it goes to the client decision communicate actively throughout the project,</w:t>
            </w:r>
            <w:r w:rsidRPr="0063751A">
              <w:rPr>
                <w:rFonts w:ascii="Verdana" w:hAnsi="Verdana" w:cs="Tahoma"/>
                <w:sz w:val="20"/>
                <w:szCs w:val="20"/>
              </w:rPr>
              <w:t xml:space="preserve"> </w:t>
            </w:r>
          </w:p>
          <w:p w:rsidR="00C47A5E" w:rsidRPr="0063751A" w:rsidRDefault="00C47A5E" w:rsidP="00C47A5E">
            <w:pPr>
              <w:numPr>
                <w:ilvl w:val="1"/>
                <w:numId w:val="4"/>
              </w:numPr>
              <w:spacing w:line="360" w:lineRule="auto"/>
              <w:jc w:val="both"/>
              <w:rPr>
                <w:rFonts w:ascii="Verdana" w:hAnsi="Verdana" w:cs="Tahoma"/>
                <w:sz w:val="20"/>
                <w:szCs w:val="20"/>
              </w:rPr>
            </w:pPr>
            <w:r w:rsidRPr="00C47A5E">
              <w:rPr>
                <w:rFonts w:ascii="Verdana" w:hAnsi="Verdana" w:cs="Tahoma"/>
                <w:sz w:val="20"/>
                <w:szCs w:val="20"/>
              </w:rPr>
              <w:t>else if client cannot decide the scrum master will have the final say</w:t>
            </w:r>
          </w:p>
          <w:p w:rsidR="00C47A5E" w:rsidRDefault="00C47A5E" w:rsidP="00C47A5E">
            <w:pPr>
              <w:spacing w:line="360" w:lineRule="auto"/>
              <w:jc w:val="both"/>
              <w:rPr>
                <w:rFonts w:ascii="Verdana" w:hAnsi="Verdana" w:cs="Tahoma"/>
                <w:sz w:val="20"/>
                <w:szCs w:val="20"/>
              </w:rPr>
            </w:pPr>
          </w:p>
          <w:p w:rsidR="00EA7E16" w:rsidRDefault="00EA7E16" w:rsidP="00EA7E16">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Establishing direct contact with a non-English speaking team member if there is issues communicating. </w:t>
            </w:r>
          </w:p>
          <w:p w:rsidR="00EA7E16" w:rsidRDefault="00EA7E16" w:rsidP="00EA7E16">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Direct is the best possible solution in any case, as you are there, able to help and also understand each other better. </w:t>
            </w:r>
          </w:p>
          <w:p w:rsidR="00EA7E16" w:rsidRPr="0063751A" w:rsidRDefault="00EA7E16" w:rsidP="00EA7E1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EA7E16" w:rsidRDefault="00EA7E16" w:rsidP="00EA7E16">
            <w:pPr>
              <w:numPr>
                <w:ilvl w:val="1"/>
                <w:numId w:val="4"/>
              </w:numPr>
              <w:spacing w:line="360" w:lineRule="auto"/>
              <w:jc w:val="both"/>
              <w:rPr>
                <w:rFonts w:ascii="Verdana" w:hAnsi="Verdana" w:cs="Tahoma"/>
                <w:sz w:val="20"/>
                <w:szCs w:val="20"/>
              </w:rPr>
            </w:pPr>
            <w:r>
              <w:rPr>
                <w:rFonts w:ascii="Verdana" w:hAnsi="Verdana" w:cs="Tahoma"/>
                <w:sz w:val="20"/>
                <w:szCs w:val="20"/>
              </w:rPr>
              <w:t>choose a place and time to meet and the work that is to be discussed</w:t>
            </w:r>
            <w:r w:rsidRPr="0063751A">
              <w:rPr>
                <w:rFonts w:ascii="Verdana" w:hAnsi="Verdana" w:cs="Tahoma"/>
                <w:sz w:val="20"/>
                <w:szCs w:val="20"/>
              </w:rPr>
              <w:t xml:space="preserve"> </w:t>
            </w:r>
          </w:p>
          <w:p w:rsidR="00EE4D4D" w:rsidRDefault="00EE4D4D" w:rsidP="00EE4D4D">
            <w:pPr>
              <w:spacing w:line="360" w:lineRule="auto"/>
              <w:jc w:val="both"/>
              <w:rPr>
                <w:rFonts w:ascii="Verdana" w:hAnsi="Verdana" w:cs="Tahoma"/>
                <w:sz w:val="20"/>
                <w:szCs w:val="20"/>
              </w:rPr>
            </w:pPr>
          </w:p>
          <w:p w:rsidR="00EE4D4D" w:rsidRPr="00EE4D4D" w:rsidRDefault="00EE4D4D" w:rsidP="001F1524">
            <w:pPr>
              <w:numPr>
                <w:ilvl w:val="0"/>
                <w:numId w:val="4"/>
              </w:numPr>
              <w:spacing w:line="360" w:lineRule="auto"/>
              <w:jc w:val="both"/>
              <w:rPr>
                <w:rFonts w:ascii="Verdana" w:hAnsi="Verdana" w:cs="Tahoma"/>
                <w:sz w:val="20"/>
                <w:szCs w:val="20"/>
              </w:rPr>
            </w:pPr>
            <w:r w:rsidRPr="00EE4D4D">
              <w:rPr>
                <w:rFonts w:ascii="Verdana" w:hAnsi="Verdana" w:cs="Tahoma"/>
                <w:sz w:val="20"/>
                <w:szCs w:val="20"/>
              </w:rPr>
              <w:t xml:space="preserve">Principle (What): As a team we have discussed that the tasks will assigned according to our strengths (in where it can be applied). Scrum master will help develop a plan to help that the tasks are on schedule. </w:t>
            </w:r>
          </w:p>
          <w:p w:rsidR="00EE4D4D" w:rsidRDefault="00EE4D4D" w:rsidP="00EE4D4D">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Having team members work on tasks according to their strengths will make </w:t>
            </w:r>
            <w:r w:rsidR="00AB3502">
              <w:rPr>
                <w:rFonts w:ascii="Verdana" w:hAnsi="Verdana" w:cs="Tahoma"/>
                <w:sz w:val="20"/>
                <w:szCs w:val="20"/>
              </w:rPr>
              <w:t>the project run easier and smoother</w:t>
            </w:r>
            <w:r>
              <w:rPr>
                <w:rFonts w:ascii="Verdana" w:hAnsi="Verdana" w:cs="Tahoma"/>
                <w:sz w:val="20"/>
                <w:szCs w:val="20"/>
              </w:rPr>
              <w:t xml:space="preserve">. </w:t>
            </w:r>
          </w:p>
          <w:p w:rsidR="00EE4D4D" w:rsidRPr="0063751A" w:rsidRDefault="00EE4D4D" w:rsidP="00EE4D4D">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AB3502" w:rsidRDefault="00AB3502" w:rsidP="00EE4D4D">
            <w:pPr>
              <w:numPr>
                <w:ilvl w:val="1"/>
                <w:numId w:val="4"/>
              </w:numPr>
              <w:spacing w:line="360" w:lineRule="auto"/>
              <w:jc w:val="both"/>
              <w:rPr>
                <w:rFonts w:ascii="Verdana" w:hAnsi="Verdana" w:cs="Tahoma"/>
                <w:sz w:val="20"/>
                <w:szCs w:val="20"/>
              </w:rPr>
            </w:pPr>
            <w:r>
              <w:rPr>
                <w:rFonts w:ascii="Verdana" w:hAnsi="Verdana" w:cs="Tahoma"/>
                <w:sz w:val="20"/>
                <w:szCs w:val="20"/>
              </w:rPr>
              <w:t>Discuss in our team who wants to do what in team meetings</w:t>
            </w:r>
          </w:p>
          <w:p w:rsidR="00EE4D4D" w:rsidRPr="0063751A" w:rsidRDefault="00AB3502" w:rsidP="00EE4D4D">
            <w:pPr>
              <w:numPr>
                <w:ilvl w:val="1"/>
                <w:numId w:val="4"/>
              </w:numPr>
              <w:spacing w:line="360" w:lineRule="auto"/>
              <w:jc w:val="both"/>
              <w:rPr>
                <w:rFonts w:ascii="Verdana" w:hAnsi="Verdana" w:cs="Tahoma"/>
                <w:sz w:val="20"/>
                <w:szCs w:val="20"/>
              </w:rPr>
            </w:pPr>
            <w:r>
              <w:rPr>
                <w:rFonts w:ascii="Verdana" w:hAnsi="Verdana" w:cs="Tahoma"/>
                <w:sz w:val="20"/>
                <w:szCs w:val="20"/>
              </w:rPr>
              <w:lastRenderedPageBreak/>
              <w:t>Discuss in our team how their availability is like for that week (in case it’s a big task which could require two members etc.)</w:t>
            </w:r>
            <w:r w:rsidR="00EE4D4D" w:rsidRPr="0063751A">
              <w:rPr>
                <w:rFonts w:ascii="Verdana" w:hAnsi="Verdana" w:cs="Tahoma"/>
                <w:sz w:val="20"/>
                <w:szCs w:val="20"/>
              </w:rPr>
              <w:t xml:space="preserve"> </w:t>
            </w:r>
          </w:p>
          <w:p w:rsidR="00EE4D4D" w:rsidRPr="0063751A" w:rsidRDefault="00EE4D4D" w:rsidP="00EE4D4D">
            <w:pPr>
              <w:spacing w:line="360" w:lineRule="auto"/>
              <w:jc w:val="both"/>
              <w:rPr>
                <w:rFonts w:ascii="Verdana" w:hAnsi="Verdana" w:cs="Tahoma"/>
                <w:sz w:val="20"/>
                <w:szCs w:val="20"/>
              </w:rPr>
            </w:pPr>
          </w:p>
          <w:p w:rsidR="00EA7E16" w:rsidRPr="0063751A" w:rsidRDefault="00EA7E16" w:rsidP="00C47A5E">
            <w:pPr>
              <w:spacing w:line="360" w:lineRule="auto"/>
              <w:jc w:val="both"/>
              <w:rPr>
                <w:rFonts w:ascii="Verdana" w:hAnsi="Verdana" w:cs="Tahoma"/>
                <w:sz w:val="20"/>
                <w:szCs w:val="20"/>
              </w:rPr>
            </w:pPr>
          </w:p>
          <w:p w:rsidR="0056382C" w:rsidRPr="00C47A5E" w:rsidRDefault="0056382C" w:rsidP="00C47A5E">
            <w:pPr>
              <w:pStyle w:val="ListParagraph"/>
              <w:spacing w:line="360" w:lineRule="auto"/>
              <w:jc w:val="both"/>
              <w:rPr>
                <w:rFonts w:ascii="Verdana" w:hAnsi="Verdana" w:cs="Tahoma"/>
                <w:sz w:val="20"/>
                <w:szCs w:val="20"/>
              </w:rPr>
            </w:pPr>
          </w:p>
        </w:tc>
      </w:tr>
    </w:tbl>
    <w:p w:rsidR="006356CE" w:rsidRPr="00FD57E6" w:rsidRDefault="009661BA" w:rsidP="00FD57E6">
      <w:pPr>
        <w:pStyle w:val="Heading2"/>
      </w:pPr>
      <w:bookmarkStart w:id="4" w:name="_Toc299977985"/>
      <w:r w:rsidRPr="00FD57E6">
        <w:lastRenderedPageBreak/>
        <w:t>N</w:t>
      </w:r>
      <w:r w:rsidR="006356CE" w:rsidRPr="00FD57E6">
        <w:t>on-</w:t>
      </w:r>
      <w:r w:rsidRPr="002927E0">
        <w:rPr>
          <w:szCs w:val="20"/>
        </w:rPr>
        <w:t>C</w:t>
      </w:r>
      <w:r w:rsidR="006356CE" w:rsidRPr="002927E0">
        <w:rPr>
          <w:szCs w:val="20"/>
        </w:rPr>
        <w:t>ompliance</w:t>
      </w:r>
      <w:bookmarkEnd w:id="4"/>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DD27FA" w:rsidRDefault="00DD27FA" w:rsidP="006356CE">
      <w:pPr>
        <w:spacing w:line="360" w:lineRule="auto"/>
        <w:jc w:val="both"/>
        <w:rPr>
          <w:rFonts w:ascii="Verdana" w:hAnsi="Verdana" w:cs="Tahoma"/>
          <w:b/>
          <w:i/>
          <w:sz w:val="20"/>
          <w:szCs w:val="20"/>
        </w:rPr>
      </w:pPr>
    </w:p>
    <w:p w:rsidR="00DD27FA" w:rsidRDefault="00DD27FA" w:rsidP="00DD27FA">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Not making an effort to communicate or participate in weekly team meetings.</w:t>
      </w:r>
    </w:p>
    <w:p w:rsidR="00DD27FA" w:rsidRDefault="00DD27FA" w:rsidP="00DD27FA">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Not completing assigned work that the team member is capable of doing.</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sz w:val="20"/>
          <w:szCs w:val="20"/>
        </w:rPr>
      </w:pPr>
    </w:p>
    <w:p w:rsidR="00DD27FA" w:rsidRDefault="00DD27FA" w:rsidP="00DD27FA">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Constantly not showing up for workshops with an invalid reason and failing to provide contact with your team on your issues.</w:t>
      </w:r>
    </w:p>
    <w:p w:rsidR="00DD27FA" w:rsidRDefault="00DD27FA" w:rsidP="00DD27FA">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Failing to provide any or limited amount of work throughout the project.</w:t>
      </w:r>
    </w:p>
    <w:p w:rsidR="00DD27FA" w:rsidRDefault="00DD27FA" w:rsidP="00DD27FA">
      <w:pPr>
        <w:pStyle w:val="ListParagraph"/>
        <w:numPr>
          <w:ilvl w:val="0"/>
          <w:numId w:val="4"/>
        </w:numPr>
        <w:spacing w:line="360" w:lineRule="auto"/>
        <w:jc w:val="both"/>
        <w:rPr>
          <w:rFonts w:ascii="Verdana" w:hAnsi="Verdana" w:cs="Tahoma"/>
          <w:sz w:val="20"/>
          <w:szCs w:val="20"/>
        </w:rPr>
      </w:pPr>
      <w:r>
        <w:rPr>
          <w:rFonts w:ascii="Verdana" w:hAnsi="Verdana" w:cs="Tahoma"/>
          <w:sz w:val="20"/>
          <w:szCs w:val="20"/>
        </w:rPr>
        <w:t xml:space="preserve">Having personal issues with other team members. </w:t>
      </w: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5" w:name="_Toc299977986"/>
      <w:r>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D04E6E" w:rsidRDefault="00D04E6E" w:rsidP="006356CE">
      <w:pPr>
        <w:spacing w:line="360" w:lineRule="auto"/>
        <w:jc w:val="both"/>
        <w:rPr>
          <w:rFonts w:ascii="Verdana" w:hAnsi="Verdana" w:cs="Tahoma"/>
          <w:b/>
          <w:i/>
          <w:sz w:val="20"/>
          <w:szCs w:val="20"/>
        </w:rPr>
      </w:pPr>
    </w:p>
    <w:p w:rsidR="00D04E6E" w:rsidRPr="00037E28" w:rsidRDefault="00D04E6E" w:rsidP="006356CE">
      <w:pPr>
        <w:spacing w:line="360" w:lineRule="auto"/>
        <w:jc w:val="both"/>
        <w:rPr>
          <w:rFonts w:ascii="Verdana" w:hAnsi="Verdana" w:cs="Tahoma"/>
          <w:sz w:val="20"/>
          <w:szCs w:val="20"/>
        </w:rPr>
      </w:pPr>
      <w:bookmarkStart w:id="6" w:name="_GoBack"/>
      <w:r w:rsidRPr="00037E28">
        <w:rPr>
          <w:rFonts w:ascii="Verdana" w:hAnsi="Verdana" w:cs="Tahoma"/>
          <w:sz w:val="20"/>
          <w:szCs w:val="20"/>
        </w:rPr>
        <w:t>Minor offences will be discussed in team meetings</w:t>
      </w:r>
      <w:r w:rsidR="001C7BD2" w:rsidRPr="00037E28">
        <w:rPr>
          <w:rFonts w:ascii="Verdana" w:hAnsi="Verdana" w:cs="Tahoma"/>
          <w:sz w:val="20"/>
          <w:szCs w:val="20"/>
        </w:rPr>
        <w:t xml:space="preserve"> and will try be resolved. Though if these offences are reoccurring then it will become</w:t>
      </w:r>
      <w:r w:rsidRPr="00037E28">
        <w:rPr>
          <w:rFonts w:ascii="Verdana" w:hAnsi="Verdana" w:cs="Tahoma"/>
          <w:sz w:val="20"/>
          <w:szCs w:val="20"/>
        </w:rPr>
        <w:t xml:space="preserve"> convert</w:t>
      </w:r>
      <w:r w:rsidR="001C7BD2" w:rsidRPr="00037E28">
        <w:rPr>
          <w:rFonts w:ascii="Verdana" w:hAnsi="Verdana" w:cs="Tahoma"/>
          <w:sz w:val="20"/>
          <w:szCs w:val="20"/>
        </w:rPr>
        <w:t xml:space="preserve">ed into a major </w:t>
      </w:r>
      <w:r w:rsidRPr="00037E28">
        <w:rPr>
          <w:rFonts w:ascii="Verdana" w:hAnsi="Verdana" w:cs="Tahoma"/>
          <w:sz w:val="20"/>
          <w:szCs w:val="20"/>
        </w:rPr>
        <w:t xml:space="preserve">offence –leading to a negative peer review from all the team members. </w:t>
      </w:r>
    </w:p>
    <w:bookmarkEnd w:id="6"/>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D04E6E" w:rsidRDefault="00D04E6E" w:rsidP="006356CE">
      <w:pPr>
        <w:spacing w:line="360" w:lineRule="auto"/>
        <w:jc w:val="both"/>
        <w:rPr>
          <w:rFonts w:ascii="Verdana" w:hAnsi="Verdana" w:cs="Tahoma"/>
          <w:b/>
          <w:i/>
          <w:sz w:val="20"/>
          <w:szCs w:val="20"/>
        </w:rPr>
      </w:pPr>
    </w:p>
    <w:p w:rsidR="00D04E6E" w:rsidRDefault="00D04E6E" w:rsidP="006356CE">
      <w:pPr>
        <w:spacing w:line="360" w:lineRule="auto"/>
        <w:jc w:val="both"/>
        <w:rPr>
          <w:rFonts w:ascii="Verdana" w:hAnsi="Verdana" w:cs="Tahoma"/>
          <w:b/>
          <w:i/>
          <w:sz w:val="20"/>
          <w:szCs w:val="20"/>
        </w:rPr>
      </w:pPr>
      <w:r>
        <w:rPr>
          <w:rFonts w:ascii="Verdana" w:hAnsi="Verdana" w:cs="Tahoma"/>
          <w:b/>
          <w:i/>
          <w:sz w:val="20"/>
          <w:szCs w:val="20"/>
        </w:rPr>
        <w:t xml:space="preserve">Major breaches of this agreement will result negatively towards the team member heavily on the peer review at end of this project. With all the team members giving a low review to that individual. </w:t>
      </w:r>
    </w:p>
    <w:p w:rsidR="00D04E6E" w:rsidRDefault="00D04E6E" w:rsidP="006356CE">
      <w:pPr>
        <w:spacing w:line="360" w:lineRule="auto"/>
        <w:jc w:val="both"/>
        <w:rPr>
          <w:rFonts w:ascii="Verdana" w:hAnsi="Verdana" w:cs="Tahoma"/>
          <w:b/>
          <w:i/>
          <w:sz w:val="20"/>
          <w:szCs w:val="20"/>
        </w:rPr>
      </w:pPr>
    </w:p>
    <w:p w:rsidR="00D04E6E" w:rsidRPr="00037E28" w:rsidRDefault="00D04E6E" w:rsidP="006356CE">
      <w:pPr>
        <w:spacing w:line="360" w:lineRule="auto"/>
        <w:jc w:val="both"/>
        <w:rPr>
          <w:rFonts w:ascii="Verdana" w:hAnsi="Verdana" w:cs="Tahoma"/>
          <w:sz w:val="20"/>
          <w:szCs w:val="20"/>
        </w:rPr>
      </w:pPr>
      <w:r w:rsidRPr="00037E28">
        <w:rPr>
          <w:rFonts w:ascii="Verdana" w:hAnsi="Verdana" w:cs="Tahoma"/>
          <w:sz w:val="20"/>
          <w:szCs w:val="20"/>
        </w:rPr>
        <w:t xml:space="preserve">Contacting a tutor or unit coordinator is another option if the project is heavily suffered from the individual if the team cannot resolve the issues on their own. </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w:t>
      </w:r>
      <w:r w:rsidR="00342698">
        <w:rPr>
          <w:rFonts w:ascii="Verdana" w:hAnsi="Verdana" w:cs="Tahoma"/>
          <w:sz w:val="20"/>
          <w:szCs w:val="20"/>
        </w:rPr>
        <w:t xml:space="preserve">rational processes agreed to by </w:t>
      </w:r>
      <w:r w:rsidR="00342698">
        <w:rPr>
          <w:rFonts w:ascii="Verdana" w:hAnsi="Verdana" w:cs="Tahoma"/>
          <w:b/>
          <w:i/>
          <w:sz w:val="20"/>
          <w:szCs w:val="20"/>
        </w:rPr>
        <w:t>Team 71</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342698">
        <w:rPr>
          <w:rFonts w:ascii="Verdana" w:hAnsi="Verdana" w:cs="Tahoma"/>
          <w:b/>
          <w:i/>
          <w:sz w:val="20"/>
          <w:szCs w:val="20"/>
        </w:rPr>
        <w:t>Smart City</w:t>
      </w:r>
      <w:r w:rsidR="00183377">
        <w:rPr>
          <w:rFonts w:ascii="Verdana" w:hAnsi="Verdana" w:cs="Tahoma"/>
          <w:b/>
          <w:i/>
          <w:sz w:val="20"/>
          <w:szCs w:val="20"/>
        </w:rPr>
        <w:t xml:space="preserve"> </w:t>
      </w:r>
      <w:r w:rsidR="00183377">
        <w:rPr>
          <w:rFonts w:ascii="Verdana" w:hAnsi="Verdana" w:cs="Tahoma"/>
          <w:i/>
          <w:sz w:val="20"/>
          <w:szCs w:val="20"/>
        </w:rPr>
        <w:t>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183377">
        <w:rPr>
          <w:rFonts w:ascii="Verdana" w:hAnsi="Verdana" w:cs="Tahoma"/>
          <w:b/>
          <w:i/>
          <w:sz w:val="20"/>
          <w:szCs w:val="20"/>
        </w:rPr>
        <w:t>Team 71</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627" w:rsidRDefault="00E53627">
      <w:r>
        <w:separator/>
      </w:r>
    </w:p>
  </w:endnote>
  <w:endnote w:type="continuationSeparator" w:id="0">
    <w:p w:rsidR="00E53627" w:rsidRDefault="00E5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037E28">
      <w:rPr>
        <w:rStyle w:val="PageNumber"/>
        <w:rFonts w:ascii="Verdana" w:hAnsi="Verdana"/>
        <w:b/>
        <w:noProof/>
        <w:sz w:val="16"/>
        <w:szCs w:val="16"/>
      </w:rPr>
      <w:t>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627" w:rsidRDefault="00E53627">
      <w:r>
        <w:separator/>
      </w:r>
    </w:p>
  </w:footnote>
  <w:footnote w:type="continuationSeparator" w:id="0">
    <w:p w:rsidR="00E53627" w:rsidRDefault="00E53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08421F4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37E28"/>
    <w:rsid w:val="00041906"/>
    <w:rsid w:val="00042448"/>
    <w:rsid w:val="00045222"/>
    <w:rsid w:val="00046E8B"/>
    <w:rsid w:val="00051AFF"/>
    <w:rsid w:val="00051D3E"/>
    <w:rsid w:val="000532B8"/>
    <w:rsid w:val="00054528"/>
    <w:rsid w:val="00055792"/>
    <w:rsid w:val="0005650B"/>
    <w:rsid w:val="00065244"/>
    <w:rsid w:val="0007117C"/>
    <w:rsid w:val="0009289F"/>
    <w:rsid w:val="00093D14"/>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3377"/>
    <w:rsid w:val="0018442A"/>
    <w:rsid w:val="001A40B7"/>
    <w:rsid w:val="001A4AA6"/>
    <w:rsid w:val="001B64F8"/>
    <w:rsid w:val="001C7BD2"/>
    <w:rsid w:val="001E5BAE"/>
    <w:rsid w:val="001F1CE4"/>
    <w:rsid w:val="0020274C"/>
    <w:rsid w:val="00203031"/>
    <w:rsid w:val="0020342F"/>
    <w:rsid w:val="00217BE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5119"/>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698"/>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382C"/>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D490B"/>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30C4"/>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126B"/>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502"/>
    <w:rsid w:val="00AB3C5A"/>
    <w:rsid w:val="00AB4A51"/>
    <w:rsid w:val="00AC2453"/>
    <w:rsid w:val="00AC51B8"/>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47A5E"/>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4E6E"/>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7FA"/>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627"/>
    <w:rsid w:val="00E53C10"/>
    <w:rsid w:val="00E63D89"/>
    <w:rsid w:val="00E674B5"/>
    <w:rsid w:val="00E67F84"/>
    <w:rsid w:val="00E70D11"/>
    <w:rsid w:val="00E74332"/>
    <w:rsid w:val="00E81BE7"/>
    <w:rsid w:val="00E82C21"/>
    <w:rsid w:val="00E94473"/>
    <w:rsid w:val="00EA1F25"/>
    <w:rsid w:val="00EA56DB"/>
    <w:rsid w:val="00EA7E16"/>
    <w:rsid w:val="00EB10A7"/>
    <w:rsid w:val="00EB353F"/>
    <w:rsid w:val="00EB4026"/>
    <w:rsid w:val="00EC1323"/>
    <w:rsid w:val="00EC13CC"/>
    <w:rsid w:val="00EC7856"/>
    <w:rsid w:val="00ED0077"/>
    <w:rsid w:val="00ED27F2"/>
    <w:rsid w:val="00ED3B8B"/>
    <w:rsid w:val="00EE0E61"/>
    <w:rsid w:val="00EE246A"/>
    <w:rsid w:val="00EE4754"/>
    <w:rsid w:val="00EE4D4D"/>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DA5393-67EF-4D28-8587-544385AB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87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50</TotalTime>
  <Pages>12</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14230</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Ashley Husband</cp:lastModifiedBy>
  <cp:revision>15</cp:revision>
  <cp:lastPrinted>2007-07-16T01:45:00Z</cp:lastPrinted>
  <dcterms:created xsi:type="dcterms:W3CDTF">2017-07-28T03:44:00Z</dcterms:created>
  <dcterms:modified xsi:type="dcterms:W3CDTF">2017-07-28T07:19:00Z</dcterms:modified>
</cp:coreProperties>
</file>